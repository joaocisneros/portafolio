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8"/>
          <w:szCs w:val="48"/>
        </w:rPr>
        <w:jc w:val="left"/>
        <w:spacing w:lineRule="exact" w:line="580"/>
        <w:ind w:left="3344"/>
      </w:pPr>
      <w:r>
        <w:rPr>
          <w:rFonts w:cs="Calibri" w:hAnsi="Calibri" w:eastAsia="Calibri" w:ascii="Calibri"/>
          <w:color w:val="EFEDF7"/>
          <w:spacing w:val="-1"/>
          <w:w w:val="100"/>
          <w:sz w:val="48"/>
          <w:szCs w:val="48"/>
        </w:rPr>
        <w:t>C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isn</w:t>
      </w:r>
      <w:r>
        <w:rPr>
          <w:rFonts w:cs="Calibri" w:hAnsi="Calibri" w:eastAsia="Calibri" w:ascii="Calibri"/>
          <w:color w:val="EFEDF7"/>
          <w:spacing w:val="1"/>
          <w:w w:val="100"/>
          <w:sz w:val="48"/>
          <w:szCs w:val="48"/>
        </w:rPr>
        <w:t>er</w:t>
      </w:r>
      <w:r>
        <w:rPr>
          <w:rFonts w:cs="Calibri" w:hAnsi="Calibri" w:eastAsia="Calibri" w:ascii="Calibri"/>
          <w:color w:val="EFEDF7"/>
          <w:spacing w:val="-1"/>
          <w:w w:val="100"/>
          <w:sz w:val="48"/>
          <w:szCs w:val="48"/>
        </w:rPr>
        <w:t>o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s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 </w:t>
      </w:r>
      <w:r>
        <w:rPr>
          <w:rFonts w:cs="Calibri" w:hAnsi="Calibri" w:eastAsia="Calibri" w:ascii="Calibri"/>
          <w:color w:val="EFEDF7"/>
          <w:spacing w:val="2"/>
          <w:w w:val="100"/>
          <w:sz w:val="48"/>
          <w:szCs w:val="48"/>
        </w:rPr>
        <w:t>M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al</w:t>
      </w:r>
      <w:r>
        <w:rPr>
          <w:rFonts w:cs="Calibri" w:hAnsi="Calibri" w:eastAsia="Calibri" w:ascii="Calibri"/>
          <w:color w:val="EFEDF7"/>
          <w:spacing w:val="3"/>
          <w:w w:val="100"/>
          <w:sz w:val="48"/>
          <w:szCs w:val="48"/>
        </w:rPr>
        <w:t>d</w:t>
      </w:r>
      <w:r>
        <w:rPr>
          <w:rFonts w:cs="Calibri" w:hAnsi="Calibri" w:eastAsia="Calibri" w:ascii="Calibri"/>
          <w:color w:val="EFEDF7"/>
          <w:spacing w:val="-8"/>
          <w:w w:val="100"/>
          <w:sz w:val="48"/>
          <w:szCs w:val="48"/>
        </w:rPr>
        <w:t>o</w:t>
      </w:r>
      <w:r>
        <w:rPr>
          <w:rFonts w:cs="Calibri" w:hAnsi="Calibri" w:eastAsia="Calibri" w:ascii="Calibri"/>
          <w:color w:val="EFEDF7"/>
          <w:spacing w:val="2"/>
          <w:w w:val="100"/>
          <w:sz w:val="48"/>
          <w:szCs w:val="48"/>
        </w:rPr>
        <w:t>n</w:t>
      </w:r>
      <w:r>
        <w:rPr>
          <w:rFonts w:cs="Calibri" w:hAnsi="Calibri" w:eastAsia="Calibri" w:ascii="Calibri"/>
          <w:color w:val="EFEDF7"/>
          <w:spacing w:val="-4"/>
          <w:w w:val="100"/>
          <w:sz w:val="48"/>
          <w:szCs w:val="48"/>
        </w:rPr>
        <w:t>a</w:t>
      </w:r>
      <w:r>
        <w:rPr>
          <w:rFonts w:cs="Calibri" w:hAnsi="Calibri" w:eastAsia="Calibri" w:ascii="Calibri"/>
          <w:color w:val="EFEDF7"/>
          <w:spacing w:val="2"/>
          <w:w w:val="100"/>
          <w:sz w:val="48"/>
          <w:szCs w:val="48"/>
        </w:rPr>
        <w:t>d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o</w:t>
      </w:r>
      <w:r>
        <w:rPr>
          <w:rFonts w:cs="Calibri" w:hAnsi="Calibri" w:eastAsia="Calibri" w:ascii="Calibri"/>
          <w:color w:val="EFEDF7"/>
          <w:spacing w:val="6"/>
          <w:w w:val="100"/>
          <w:sz w:val="48"/>
          <w:szCs w:val="48"/>
        </w:rPr>
        <w:t> </w:t>
      </w:r>
      <w:r>
        <w:rPr>
          <w:rFonts w:cs="Calibri" w:hAnsi="Calibri" w:eastAsia="Calibri" w:ascii="Calibri"/>
          <w:color w:val="EFEDF7"/>
          <w:spacing w:val="-4"/>
          <w:w w:val="100"/>
          <w:sz w:val="48"/>
          <w:szCs w:val="48"/>
        </w:rPr>
        <w:t>J</w:t>
      </w:r>
      <w:r>
        <w:rPr>
          <w:rFonts w:cs="Calibri" w:hAnsi="Calibri" w:eastAsia="Calibri" w:ascii="Calibri"/>
          <w:color w:val="EFEDF7"/>
          <w:spacing w:val="-1"/>
          <w:w w:val="100"/>
          <w:sz w:val="48"/>
          <w:szCs w:val="48"/>
        </w:rPr>
        <w:t>o</w:t>
      </w:r>
      <w:r>
        <w:rPr>
          <w:rFonts w:cs="Calibri" w:hAnsi="Calibri" w:eastAsia="Calibri" w:ascii="Calibri"/>
          <w:color w:val="EFEDF7"/>
          <w:spacing w:val="-2"/>
          <w:w w:val="100"/>
          <w:sz w:val="48"/>
          <w:szCs w:val="48"/>
        </w:rPr>
        <w:t>a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o</w:t>
      </w:r>
      <w:r>
        <w:rPr>
          <w:rFonts w:cs="Calibri" w:hAnsi="Calibri" w:eastAsia="Calibri" w:ascii="Calibri"/>
          <w:color w:val="EFEDF7"/>
          <w:spacing w:val="4"/>
          <w:w w:val="100"/>
          <w:sz w:val="48"/>
          <w:szCs w:val="48"/>
        </w:rPr>
        <w:t> </w:t>
      </w:r>
      <w:r>
        <w:rPr>
          <w:rFonts w:cs="Calibri" w:hAnsi="Calibri" w:eastAsia="Calibri" w:ascii="Calibri"/>
          <w:color w:val="EFEDF7"/>
          <w:spacing w:val="7"/>
          <w:w w:val="100"/>
          <w:sz w:val="48"/>
          <w:szCs w:val="48"/>
        </w:rPr>
        <w:t>S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i</w:t>
      </w:r>
      <w:r>
        <w:rPr>
          <w:rFonts w:cs="Calibri" w:hAnsi="Calibri" w:eastAsia="Calibri" w:ascii="Calibri"/>
          <w:color w:val="EFEDF7"/>
          <w:spacing w:val="1"/>
          <w:w w:val="100"/>
          <w:sz w:val="48"/>
          <w:szCs w:val="48"/>
        </w:rPr>
        <w:t>m</w:t>
      </w:r>
      <w:r>
        <w:rPr>
          <w:rFonts w:cs="Calibri" w:hAnsi="Calibri" w:eastAsia="Calibri" w:ascii="Calibri"/>
          <w:color w:val="EFEDF7"/>
          <w:spacing w:val="4"/>
          <w:w w:val="100"/>
          <w:sz w:val="48"/>
          <w:szCs w:val="48"/>
        </w:rPr>
        <w:t>e</w:t>
      </w:r>
      <w:r>
        <w:rPr>
          <w:rFonts w:cs="Calibri" w:hAnsi="Calibri" w:eastAsia="Calibri" w:ascii="Calibri"/>
          <w:color w:val="EFEDF7"/>
          <w:spacing w:val="-6"/>
          <w:w w:val="100"/>
          <w:sz w:val="48"/>
          <w:szCs w:val="48"/>
        </w:rPr>
        <w:t>o</w:t>
      </w:r>
      <w:r>
        <w:rPr>
          <w:rFonts w:cs="Calibri" w:hAnsi="Calibri" w:eastAsia="Calibri" w:ascii="Calibri"/>
          <w:color w:val="EFEDF7"/>
          <w:spacing w:val="2"/>
          <w:w w:val="100"/>
          <w:sz w:val="48"/>
          <w:szCs w:val="48"/>
        </w:rPr>
        <w:t>n</w:t>
      </w:r>
      <w:r>
        <w:rPr>
          <w:rFonts w:cs="Calibri" w:hAnsi="Calibri" w:eastAsia="Calibri" w:ascii="Calibri"/>
          <w:color w:val="EFEDF7"/>
          <w:spacing w:val="0"/>
          <w:w w:val="100"/>
          <w:sz w:val="48"/>
          <w:szCs w:val="48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5125"/>
      </w:pPr>
      <w:r>
        <w:rPr>
          <w:rFonts w:cs="Calibri" w:hAnsi="Calibri" w:eastAsia="Calibri" w:ascii="Calibri"/>
          <w:color w:val="EFEDF7"/>
          <w:spacing w:val="12"/>
          <w:w w:val="100"/>
          <w:sz w:val="28"/>
          <w:szCs w:val="28"/>
        </w:rPr>
        <w:t>“</w:t>
      </w:r>
      <w:r>
        <w:rPr>
          <w:rFonts w:cs="Calibri" w:hAnsi="Calibri" w:eastAsia="Calibri" w:ascii="Calibri"/>
          <w:color w:val="EFEDF7"/>
          <w:spacing w:val="1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EFEDF7"/>
          <w:spacing w:val="2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EFEDF7"/>
          <w:spacing w:val="1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color w:val="EFEDF7"/>
          <w:spacing w:val="16"/>
          <w:w w:val="100"/>
          <w:sz w:val="28"/>
          <w:szCs w:val="28"/>
        </w:rPr>
        <w:t>p</w:t>
      </w:r>
      <w:r>
        <w:rPr>
          <w:rFonts w:cs="Calibri" w:hAnsi="Calibri" w:eastAsia="Calibri" w:ascii="Calibri"/>
          <w:color w:val="EFEDF7"/>
          <w:spacing w:val="18"/>
          <w:w w:val="100"/>
          <w:sz w:val="28"/>
          <w:szCs w:val="28"/>
        </w:rPr>
        <w:t>u</w:t>
      </w:r>
      <w:r>
        <w:rPr>
          <w:rFonts w:cs="Calibri" w:hAnsi="Calibri" w:eastAsia="Calibri" w:ascii="Calibri"/>
          <w:color w:val="EFEDF7"/>
          <w:spacing w:val="1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EFEDF7"/>
          <w:spacing w:val="14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EFEDF7"/>
          <w:spacing w:val="16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EFEDF7"/>
          <w:spacing w:val="1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EFEDF7"/>
          <w:spacing w:val="20"/>
          <w:w w:val="100"/>
          <w:sz w:val="28"/>
          <w:szCs w:val="28"/>
        </w:rPr>
        <w:t>ó</w:t>
      </w:r>
      <w:r>
        <w:rPr>
          <w:rFonts w:cs="Calibri" w:hAnsi="Calibri" w:eastAsia="Calibri" w:ascii="Calibri"/>
          <w:color w:val="EFEDF7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EFEDF7"/>
          <w:spacing w:val="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EFEDF7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EFEDF7"/>
          <w:spacing w:val="3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EFEDF7"/>
          <w:spacing w:val="1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EFEDF7"/>
          <w:spacing w:val="18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EFEDF7"/>
          <w:spacing w:val="15"/>
          <w:w w:val="100"/>
          <w:sz w:val="28"/>
          <w:szCs w:val="28"/>
        </w:rPr>
        <w:t>f</w:t>
      </w:r>
      <w:r>
        <w:rPr>
          <w:rFonts w:cs="Calibri" w:hAnsi="Calibri" w:eastAsia="Calibri" w:ascii="Calibri"/>
          <w:color w:val="EFEDF7"/>
          <w:spacing w:val="18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EFEDF7"/>
          <w:spacing w:val="2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EFEDF7"/>
          <w:spacing w:val="1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color w:val="EFEDF7"/>
          <w:spacing w:val="14"/>
          <w:w w:val="100"/>
          <w:sz w:val="28"/>
          <w:szCs w:val="28"/>
        </w:rPr>
        <w:t>á</w:t>
      </w:r>
      <w:r>
        <w:rPr>
          <w:rFonts w:cs="Calibri" w:hAnsi="Calibri" w:eastAsia="Calibri" w:ascii="Calibri"/>
          <w:color w:val="EFEDF7"/>
          <w:spacing w:val="16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EFEDF7"/>
          <w:spacing w:val="13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EFEDF7"/>
          <w:spacing w:val="16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EFEDF7"/>
          <w:spacing w:val="24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EFEDF7"/>
          <w:spacing w:val="0"/>
          <w:w w:val="100"/>
          <w:sz w:val="28"/>
          <w:szCs w:val="28"/>
        </w:rPr>
        <w:t>”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40" w:h="16860"/>
          <w:pgMar w:top="780" w:bottom="280" w:left="360" w:right="6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15"/>
      </w:pP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9"/>
          <w:w w:val="100"/>
          <w:sz w:val="32"/>
          <w:szCs w:val="32"/>
        </w:rPr>
        <w:t>B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-7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C2C2C"/>
          <w:spacing w:val="5"/>
          <w:w w:val="100"/>
          <w:sz w:val="32"/>
          <w:szCs w:val="32"/>
        </w:rPr>
        <w:t>M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Í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0"/>
        <w:ind w:left="110" w:right="59"/>
      </w:pPr>
      <w:r>
        <w:pict>
          <v:shape type="#_x0000_t75" style="position:absolute;margin-left:20.4pt;margin-top:0.787734pt;width:224.9pt;height:119.5pt;mso-position-horizontal-relative:page;mso-position-vertical-relative:paragraph;z-index:-134">
            <v:imagedata o:title="" r:id="rId4"/>
          </v:shape>
        </w:pic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ayu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58"/>
      </w:pP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D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T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2C2C2C"/>
          <w:spacing w:val="-7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P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2C2C2C"/>
          <w:spacing w:val="5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N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L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5"/>
        <w:ind w:left="283" w:right="-22"/>
      </w:pP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-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2C2C2C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2C2C2C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-6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93"/>
      </w:pP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2C2C2C"/>
          <w:spacing w:val="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2C2C2C"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-6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s: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color w:val="2C2C2C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-4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2C2C2C"/>
          <w:spacing w:val="-4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7/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63"/>
      </w:pP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C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N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T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C</w:t>
      </w:r>
      <w:r>
        <w:rPr>
          <w:rFonts w:cs="Calibri" w:hAnsi="Calibri" w:eastAsia="Calibri" w:ascii="Calibri"/>
          <w:color w:val="2C2C2C"/>
          <w:spacing w:val="10"/>
          <w:w w:val="100"/>
          <w:sz w:val="32"/>
          <w:szCs w:val="32"/>
        </w:rPr>
        <w:t>T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41"/>
      </w:pP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2C2C2C"/>
          <w:spacing w:val="-8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ar: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color w:val="2C2C2C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color w:val="2C2C2C"/>
          <w:spacing w:val="-4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color w:val="2C2C2C"/>
          <w:spacing w:val="-4"/>
          <w:w w:val="100"/>
          <w:sz w:val="22"/>
          <w:szCs w:val="22"/>
        </w:rPr>
        <w:t>7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color w:val="2C2C2C"/>
          <w:spacing w:val="-4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8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70"/>
      </w:pP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color w:val="2C2C2C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V.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ren</w:t>
      </w:r>
      <w:r>
        <w:rPr>
          <w:rFonts w:cs="Calibri" w:hAnsi="Calibri" w:eastAsia="Calibri" w:ascii="Calibri"/>
          <w:color w:val="2C2C2C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-6"/>
          <w:w w:val="100"/>
          <w:sz w:val="22"/>
          <w:szCs w:val="22"/>
        </w:rPr>
        <w:t>3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8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79" w:right="-53"/>
      </w:pP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2C2C2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2C2C2C"/>
          <w:spacing w:val="-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2C2C2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2C2C2C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color w:val="2C2C2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2C2C2C"/>
          <w:spacing w:val="43"/>
          <w:w w:val="100"/>
          <w:sz w:val="22"/>
          <w:szCs w:val="22"/>
        </w:rPr>
        <w:t> </w:t>
      </w:r>
      <w:hyperlink r:id="rId5">
        <w:r>
          <w:rPr>
            <w:rFonts w:cs="Calibri" w:hAnsi="Calibri" w:eastAsia="Calibri" w:ascii="Calibri"/>
            <w:color w:val="2C2C2C"/>
            <w:spacing w:val="-2"/>
            <w:w w:val="100"/>
            <w:sz w:val="22"/>
            <w:szCs w:val="22"/>
          </w:rPr>
          <w:t>j</w:t>
        </w:r>
        <w:r>
          <w:rPr>
            <w:rFonts w:cs="Calibri" w:hAnsi="Calibri" w:eastAsia="Calibri" w:ascii="Calibri"/>
            <w:color w:val="2C2C2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2C2C2C"/>
            <w:spacing w:val="-5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2C2C2C"/>
            <w:spacing w:val="4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2C2C2C"/>
            <w:spacing w:val="-2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2C2C2C"/>
            <w:spacing w:val="2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2C2C2C"/>
            <w:spacing w:val="0"/>
            <w:w w:val="100"/>
            <w:sz w:val="22"/>
            <w:szCs w:val="22"/>
          </w:rPr>
          <w:t>sne</w:t>
        </w:r>
        <w:r>
          <w:rPr>
            <w:rFonts w:cs="Calibri" w:hAnsi="Calibri" w:eastAsia="Calibri" w:ascii="Calibri"/>
            <w:color w:val="2C2C2C"/>
            <w:spacing w:val="-5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2C2C2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2C2C2C"/>
            <w:spacing w:val="0"/>
            <w:w w:val="100"/>
            <w:sz w:val="22"/>
            <w:szCs w:val="22"/>
          </w:rPr>
          <w:t>s</w:t>
        </w:r>
        <w:r>
          <w:rPr>
            <w:rFonts w:cs="Calibri" w:hAnsi="Calibri" w:eastAsia="Calibri" w:ascii="Calibri"/>
            <w:color w:val="2C2C2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2C2C2C"/>
            <w:spacing w:val="0"/>
            <w:w w:val="100"/>
            <w:sz w:val="22"/>
            <w:szCs w:val="22"/>
          </w:rPr>
          <w:t>al</w:t>
        </w:r>
        <w:r>
          <w:rPr>
            <w:rFonts w:cs="Calibri" w:hAnsi="Calibri" w:eastAsia="Calibri" w:ascii="Calibri"/>
            <w:color w:val="2C2C2C"/>
            <w:spacing w:val="-6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2C2C2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2C2C2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2C2C2C"/>
            <w:spacing w:val="-3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2C2C2C"/>
            <w:spacing w:val="-6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2C2C2C"/>
            <w:spacing w:val="4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2C2C2C"/>
            <w:spacing w:val="-1"/>
            <w:w w:val="100"/>
            <w:sz w:val="22"/>
            <w:szCs w:val="22"/>
          </w:rPr>
          <w:t>@</w:t>
        </w:r>
        <w:r>
          <w:rPr>
            <w:rFonts w:cs="Calibri" w:hAnsi="Calibri" w:eastAsia="Calibri" w:ascii="Calibri"/>
            <w:color w:val="2C2C2C"/>
            <w:spacing w:val="-3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2C2C2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2C2C2C"/>
            <w:spacing w:val="-5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2C2C2C"/>
            <w:spacing w:val="2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2C2C2C"/>
            <w:spacing w:val="-3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2C2C2C"/>
            <w:spacing w:val="-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2C2C2C"/>
            <w:spacing w:val="-7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2C2C2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2C2C2C"/>
            <w:spacing w:val="0"/>
            <w:w w:val="100"/>
            <w:sz w:val="22"/>
            <w:szCs w:val="22"/>
          </w:rPr>
          <w:t>m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216"/>
      </w:pP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P</w:t>
      </w:r>
      <w:r>
        <w:rPr>
          <w:rFonts w:cs="Calibri" w:hAnsi="Calibri" w:eastAsia="Calibri" w:ascii="Calibri"/>
          <w:color w:val="2C2C2C"/>
          <w:spacing w:val="-1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11"/>
          <w:w w:val="100"/>
          <w:sz w:val="32"/>
          <w:szCs w:val="32"/>
        </w:rPr>
        <w:t>g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m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89" w:lineRule="exact" w:line="300"/>
        <w:ind w:left="34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raw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24"/>
      </w:pPr>
      <w:r>
        <w:br w:type="column"/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x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p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4"/>
          <w:w w:val="100"/>
          <w:sz w:val="32"/>
          <w:szCs w:val="32"/>
        </w:rPr>
        <w:t>i</w:t>
      </w:r>
      <w:r>
        <w:rPr>
          <w:rFonts w:cs="Calibri" w:hAnsi="Calibri" w:eastAsia="Calibri" w:ascii="Calibri"/>
          <w:color w:val="2C2C2C"/>
          <w:spacing w:val="4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n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c</w:t>
      </w: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i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-1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l</w:t>
      </w:r>
      <w:r>
        <w:rPr>
          <w:rFonts w:cs="Calibri" w:hAnsi="Calibri" w:eastAsia="Calibri" w:ascii="Calibri"/>
          <w:color w:val="2C2C2C"/>
          <w:spacing w:val="10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b</w:t>
      </w:r>
      <w:r>
        <w:rPr>
          <w:rFonts w:cs="Calibri" w:hAnsi="Calibri" w:eastAsia="Calibri" w:ascii="Calibri"/>
          <w:color w:val="2C2C2C"/>
          <w:spacing w:val="9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4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</w:pP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444444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</w:pP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ovi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061"/>
      </w:pPr>
      <w:r>
        <w:pict>
          <v:group style="position:absolute;margin-left:250.85pt;margin-top:13.2243pt;width:2.4pt;height:510.45pt;mso-position-horizontal-relative:page;mso-position-vertical-relative:paragraph;z-index:-135" coordorigin="5017,264" coordsize="48,10209">
            <v:shape style="position:absolute;left:5017;top:264;width:48;height:10209" coordorigin="5017,264" coordsize="48,10209" path="m5065,10473l5017,264e" filled="f" stroked="t" strokeweight="0.5pt" strokecolor="#000000">
              <v:path arrowok="t"/>
            </v:shape>
            <w10:wrap type="none"/>
          </v:group>
        </w:pic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•</w: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 </w:t>
      </w:r>
      <w:r>
        <w:rPr>
          <w:rFonts w:cs="Verdana" w:hAnsi="Verdana" w:eastAsia="Verdana" w:ascii="Verdana"/>
          <w:color w:val="444444"/>
          <w:spacing w:val="76"/>
          <w:w w:val="79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eg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-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V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5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.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6"/>
          <w:w w:val="100"/>
          <w:sz w:val="28"/>
          <w:szCs w:val="28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C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3"/>
        <w:ind w:left="1061"/>
      </w:pP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•</w: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 </w:t>
      </w:r>
      <w:r>
        <w:rPr>
          <w:rFonts w:cs="Verdana" w:hAnsi="Verdana" w:eastAsia="Verdana" w:ascii="Verdana"/>
          <w:color w:val="444444"/>
          <w:spacing w:val="76"/>
          <w:w w:val="79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J</w:t>
      </w:r>
      <w:r>
        <w:rPr>
          <w:rFonts w:cs="Calibri" w:hAnsi="Calibri" w:eastAsia="Calibri" w:ascii="Calibri"/>
          <w:color w:val="000000"/>
          <w:spacing w:val="6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J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é</w:t>
      </w:r>
      <w:r>
        <w:rPr>
          <w:rFonts w:cs="Calibri" w:hAnsi="Calibri" w:eastAsia="Calibri" w:ascii="Calibri"/>
          <w:color w:val="000000"/>
          <w:spacing w:val="-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Ma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á</w:t>
      </w:r>
      <w:r>
        <w:rPr>
          <w:rFonts w:cs="Calibri" w:hAnsi="Calibri" w:eastAsia="Calibri" w:ascii="Calibri"/>
          <w:color w:val="000000"/>
          <w:spacing w:val="-3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4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-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°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8"/>
          <w:szCs w:val="28"/>
        </w:rPr>
        <w:t>4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5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8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ici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</w:pP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rz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color w:val="444444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061"/>
      </w:pP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•</w: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 </w:t>
      </w:r>
      <w:r>
        <w:rPr>
          <w:rFonts w:cs="Verdana" w:hAnsi="Verdana" w:eastAsia="Verdana" w:ascii="Verdana"/>
          <w:color w:val="444444"/>
          <w:spacing w:val="76"/>
          <w:w w:val="79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6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ep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-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Cu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-3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-6"/>
          <w:w w:val="100"/>
          <w:sz w:val="28"/>
          <w:szCs w:val="28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er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13"/>
        <w:ind w:left="1061"/>
      </w:pP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•</w: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 </w:t>
      </w:r>
      <w:r>
        <w:rPr>
          <w:rFonts w:cs="Verdana" w:hAnsi="Verdana" w:eastAsia="Verdana" w:ascii="Verdana"/>
          <w:color w:val="444444"/>
          <w:spacing w:val="76"/>
          <w:w w:val="79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-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ery</w:t>
      </w:r>
      <w:r>
        <w:rPr>
          <w:rFonts w:cs="Calibri" w:hAnsi="Calibri" w:eastAsia="Calibri" w:ascii="Calibri"/>
          <w:color w:val="000000"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Ga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í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MZ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8"/>
          <w:szCs w:val="28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0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asta</w:t>
      </w:r>
      <w:r>
        <w:rPr>
          <w:rFonts w:cs="Times New Roman" w:hAnsi="Times New Roman" w:eastAsia="Times New Roman" w:ascii="Times New Roman"/>
          <w:b/>
          <w:color w:val="444444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b/>
          <w:color w:val="444444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444444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444444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061"/>
      </w:pP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•</w: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 </w:t>
      </w:r>
      <w:r>
        <w:rPr>
          <w:rFonts w:cs="Verdana" w:hAnsi="Verdana" w:eastAsia="Verdana" w:ascii="Verdana"/>
          <w:color w:val="444444"/>
          <w:spacing w:val="76"/>
          <w:w w:val="79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5"/>
          <w:w w:val="100"/>
          <w:sz w:val="28"/>
          <w:szCs w:val="28"/>
        </w:rPr>
        <w:t>s</w:t>
      </w:r>
      <w:r>
        <w:rPr>
          <w:rFonts w:cs="Calibri" w:hAnsi="Calibri" w:eastAsia="Calibri" w:ascii="Calibri"/>
          <w:color w:val="000000"/>
          <w:spacing w:val="4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5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4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u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color w:val="000000"/>
          <w:spacing w:val="4"/>
          <w:w w:val="100"/>
          <w:sz w:val="28"/>
          <w:szCs w:val="28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color w:val="000000"/>
          <w:spacing w:val="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color w:val="000000"/>
          <w:spacing w:val="5"/>
          <w:w w:val="100"/>
          <w:sz w:val="28"/>
          <w:szCs w:val="28"/>
        </w:rPr>
        <w:t>o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color w:val="000000"/>
          <w:spacing w:val="5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f</w:t>
      </w:r>
      <w:r>
        <w:rPr>
          <w:rFonts w:cs="Calibri" w:hAnsi="Calibri" w:eastAsia="Calibri" w:ascii="Calibri"/>
          <w:color w:val="000000"/>
          <w:spacing w:val="5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3"/>
          <w:w w:val="100"/>
          <w:sz w:val="28"/>
          <w:szCs w:val="28"/>
        </w:rPr>
        <w:t>c</w:t>
      </w:r>
      <w:r>
        <w:rPr>
          <w:rFonts w:cs="Calibri" w:hAnsi="Calibri" w:eastAsia="Calibri" w:ascii="Calibri"/>
          <w:color w:val="000000"/>
          <w:spacing w:val="2"/>
          <w:w w:val="100"/>
          <w:sz w:val="28"/>
          <w:szCs w:val="28"/>
        </w:rPr>
        <w:t>i</w:t>
      </w:r>
      <w:r>
        <w:rPr>
          <w:rFonts w:cs="Calibri" w:hAnsi="Calibri" w:eastAsia="Calibri" w:ascii="Calibri"/>
          <w:color w:val="000000"/>
          <w:spacing w:val="9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1061"/>
      </w:pP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•</w:t>
      </w:r>
      <w:r>
        <w:rPr>
          <w:rFonts w:cs="Verdana" w:hAnsi="Verdana" w:eastAsia="Verdana" w:ascii="Verdana"/>
          <w:color w:val="444444"/>
          <w:spacing w:val="0"/>
          <w:w w:val="79"/>
          <w:sz w:val="28"/>
          <w:szCs w:val="28"/>
        </w:rPr>
        <w:t> </w:t>
      </w:r>
      <w:r>
        <w:rPr>
          <w:rFonts w:cs="Verdana" w:hAnsi="Verdana" w:eastAsia="Verdana" w:ascii="Verdana"/>
          <w:color w:val="444444"/>
          <w:spacing w:val="76"/>
          <w:w w:val="7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meda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ldeli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ios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390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430"/>
      </w:pP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F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o</w:t>
      </w:r>
      <w:r>
        <w:rPr>
          <w:rFonts w:cs="Calibri" w:hAnsi="Calibri" w:eastAsia="Calibri" w:ascii="Calibri"/>
          <w:color w:val="2C2C2C"/>
          <w:spacing w:val="4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m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c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i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ó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n</w:t>
      </w:r>
      <w:r>
        <w:rPr>
          <w:rFonts w:cs="Calibri" w:hAnsi="Calibri" w:eastAsia="Calibri" w:ascii="Calibri"/>
          <w:color w:val="2C2C2C"/>
          <w:spacing w:val="-14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1"/>
          <w:w w:val="100"/>
          <w:sz w:val="32"/>
          <w:szCs w:val="32"/>
        </w:rPr>
        <w:t>c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10"/>
          <w:w w:val="100"/>
          <w:sz w:val="32"/>
          <w:szCs w:val="32"/>
        </w:rPr>
        <w:t>d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é</w:t>
      </w: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m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i</w:t>
      </w: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c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93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907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907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iclo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907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600"/>
      </w:pP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H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b</w:t>
      </w:r>
      <w:r>
        <w:rPr>
          <w:rFonts w:cs="Calibri" w:hAnsi="Calibri" w:eastAsia="Calibri" w:ascii="Calibri"/>
          <w:color w:val="2C2C2C"/>
          <w:spacing w:val="4"/>
          <w:w w:val="100"/>
          <w:sz w:val="32"/>
          <w:szCs w:val="32"/>
        </w:rPr>
        <w:t>i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l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id</w:t>
      </w:r>
      <w:r>
        <w:rPr>
          <w:rFonts w:cs="Calibri" w:hAnsi="Calibri" w:eastAsia="Calibri" w:ascii="Calibri"/>
          <w:color w:val="2C2C2C"/>
          <w:spacing w:val="10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d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2C2C2C"/>
          <w:spacing w:val="-18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y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d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t</w:t>
      </w: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r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11"/>
          <w:w w:val="100"/>
          <w:sz w:val="32"/>
          <w:szCs w:val="32"/>
        </w:rPr>
        <w:t>z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8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28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idad,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8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8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8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28"/>
        <w:sectPr>
          <w:type w:val="continuous"/>
          <w:pgSz w:w="11940" w:h="16860"/>
          <w:pgMar w:top="780" w:bottom="280" w:left="360" w:right="680"/>
          <w:cols w:num="2" w:equalWidth="off">
            <w:col w:w="4483" w:space="253"/>
            <w:col w:w="6164"/>
          </w:cols>
        </w:sectPr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92" w:lineRule="exact" w:line="140"/>
        <w:ind w:left="341" w:right="-62"/>
      </w:pPr>
      <w:r>
        <w:rPr>
          <w:rFonts w:cs="Times New Roman" w:hAnsi="Times New Roman" w:eastAsia="Times New Roman" w:ascii="Times New Roman"/>
          <w:spacing w:val="0"/>
          <w:w w:val="100"/>
          <w:position w:val="-1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4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position w:val="-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4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4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360" w:right="-5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Verdana" w:hAnsi="Verdana" w:eastAsia="Verdana" w:ascii="Verdana"/>
          <w:sz w:val="24"/>
          <w:szCs w:val="24"/>
        </w:rPr>
        <w:jc w:val="left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0"/>
        <w:sectPr>
          <w:type w:val="continuous"/>
          <w:pgSz w:w="11940" w:h="16860"/>
          <w:pgMar w:top="780" w:bottom="280" w:left="360" w:right="680"/>
          <w:cols w:num="3" w:equalWidth="off">
            <w:col w:w="2064" w:space="3200"/>
            <w:col w:w="1122" w:space="117"/>
            <w:col w:w="439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iento</w:t>
      </w:r>
      <w:r>
        <w:rPr>
          <w:rFonts w:cs="Times New Roman" w:hAnsi="Times New Roman" w:eastAsia="Times New Roman" w:ascii="Times New Roman"/>
          <w:spacing w:val="2"/>
          <w:w w:val="100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spacing w:val="1"/>
          <w:w w:val="100"/>
          <w:position w:val="-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position w:val="-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2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"/>
        <w:ind w:left="341"/>
      </w:pPr>
      <w:r>
        <w:pict>
          <v:group style="position:absolute;margin-left:0pt;margin-top:817.9pt;width:595.2pt;height:23.35pt;mso-position-horizontal-relative:page;mso-position-vertical-relative:page;z-index:-133" coordorigin="0,16358" coordsize="11904,467">
            <v:shape style="position:absolute;left:0;top:16358;width:11904;height:467" coordorigin="0,16358" coordsize="11904,467" path="m0,16825l11904,16825,11904,16358,0,16358,0,16825xe" filled="t" fillcolor="#393939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2.3pt;width:595.7pt;height:241.65pt;mso-position-horizontal-relative:page;mso-position-vertical-relative:page;z-index:-136" coordorigin="0,46" coordsize="11914,4833">
            <v:shape style="position:absolute;left:0;top:56;width:11904;height:1844" coordorigin="0,56" coordsize="11904,1844" path="m0,1900l11904,1900,11904,56,0,56,0,1900xe" filled="t" fillcolor="#393939" stroked="f">
              <v:path arrowok="t"/>
              <v:fill/>
            </v:shape>
            <v:shape type="#_x0000_t75" style="position:absolute;left:922;top:1020;width:2488;height:3265">
              <v:imagedata o:title="" r:id="rId6"/>
            </v:shape>
            <v:shape type="#_x0000_t75" style="position:absolute;left:1034;top:1118;width:2248;height:3022">
              <v:imagedata o:title="" r:id="rId7"/>
            </v:shape>
            <v:shape type="#_x0000_t75" style="position:absolute;left:403;top:4236;width:4186;height:643">
              <v:imagedata o:title="" r:id="rId8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nk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`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341" w:right="-68"/>
      </w:pP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8"/>
          <w:szCs w:val="28"/>
        </w:rPr>
        <w:t>ord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0"/>
        <w:ind w:left="332" w:right="4358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0"/>
          <w:position w:val="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5"/>
          <w:sz w:val="24"/>
          <w:szCs w:val="24"/>
        </w:rPr>
        <w:t>ono</w:t>
      </w:r>
      <w:r>
        <w:rPr>
          <w:rFonts w:cs="Times New Roman" w:hAnsi="Times New Roman" w:eastAsia="Times New Roman" w:ascii="Times New Roman"/>
          <w:spacing w:val="-1"/>
          <w:w w:val="100"/>
          <w:position w:val="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5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</w:pP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A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p</w:t>
      </w:r>
      <w:r>
        <w:rPr>
          <w:rFonts w:cs="Calibri" w:hAnsi="Calibri" w:eastAsia="Calibri" w:ascii="Calibri"/>
          <w:color w:val="2C2C2C"/>
          <w:spacing w:val="6"/>
          <w:w w:val="100"/>
          <w:sz w:val="32"/>
          <w:szCs w:val="32"/>
        </w:rPr>
        <w:t>t</w:t>
      </w:r>
      <w:r>
        <w:rPr>
          <w:rFonts w:cs="Calibri" w:hAnsi="Calibri" w:eastAsia="Calibri" w:ascii="Calibri"/>
          <w:color w:val="2C2C2C"/>
          <w:spacing w:val="8"/>
          <w:w w:val="100"/>
          <w:sz w:val="32"/>
          <w:szCs w:val="32"/>
        </w:rPr>
        <w:t>i</w:t>
      </w:r>
      <w:r>
        <w:rPr>
          <w:rFonts w:cs="Calibri" w:hAnsi="Calibri" w:eastAsia="Calibri" w:ascii="Calibri"/>
          <w:color w:val="2C2C2C"/>
          <w:spacing w:val="3"/>
          <w:w w:val="100"/>
          <w:sz w:val="32"/>
          <w:szCs w:val="32"/>
        </w:rPr>
        <w:t>tu</w:t>
      </w:r>
      <w:r>
        <w:rPr>
          <w:rFonts w:cs="Calibri" w:hAnsi="Calibri" w:eastAsia="Calibri" w:ascii="Calibri"/>
          <w:color w:val="2C2C2C"/>
          <w:spacing w:val="7"/>
          <w:w w:val="100"/>
          <w:sz w:val="32"/>
          <w:szCs w:val="32"/>
        </w:rPr>
        <w:t>d</w:t>
      </w:r>
      <w:r>
        <w:rPr>
          <w:rFonts w:cs="Calibri" w:hAnsi="Calibri" w:eastAsia="Calibri" w:ascii="Calibri"/>
          <w:color w:val="2C2C2C"/>
          <w:spacing w:val="2"/>
          <w:w w:val="100"/>
          <w:sz w:val="32"/>
          <w:szCs w:val="32"/>
        </w:rPr>
        <w:t>e</w:t>
      </w:r>
      <w:r>
        <w:rPr>
          <w:rFonts w:cs="Calibri" w:hAnsi="Calibri" w:eastAsia="Calibri" w:ascii="Calibri"/>
          <w:color w:val="2C2C2C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230"/>
      </w:pPr>
      <w:r>
        <w:rPr>
          <w:rFonts w:cs="Verdana" w:hAnsi="Verdana" w:eastAsia="Verdana" w:ascii="Verdana"/>
          <w:spacing w:val="0"/>
          <w:w w:val="100"/>
          <w:position w:val="-1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position w:val="-1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omun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230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olabo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30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30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30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> </w:t>
      </w:r>
      <w:r>
        <w:rPr>
          <w:rFonts w:cs="Verdana" w:hAnsi="Verdana" w:eastAsia="Verdana" w:ascii="Verdana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ntendim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</w:p>
    <w:sectPr>
      <w:type w:val="continuous"/>
      <w:pgSz w:w="11940" w:h="16860"/>
      <w:pgMar w:top="780" w:bottom="280" w:left="360" w:right="680"/>
      <w:cols w:num="2" w:equalWidth="off">
        <w:col w:w="1598" w:space="3656"/>
        <w:col w:w="5646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hyperlink" Target="mailto:joaocisnerosmaldonado@gmail.com" TargetMode="External"/><Relationship Id="rId6" Type="http://schemas.openxmlformats.org/officeDocument/2006/relationships/image" Target="media\image2.png"/><Relationship Id="rId7" Type="http://schemas.openxmlformats.org/officeDocument/2006/relationships/image" Target="media\image3.jpg"/><Relationship Id="rId8" Type="http://schemas.openxmlformats.org/officeDocument/2006/relationships/image" Target="media\image4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